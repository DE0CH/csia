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widowControl w:val="on"/>
        <w:pBdr/>
        <w:spacing w:before="0" w:after="0" w:line="480" w:lineRule="auto"/>
        <w:ind w:left="0" w:right="0"/>
        <w:jc w:val="center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Works Cited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Barot, Parth. "Pros and Cons of Python: A Definitive Python Web Development Guide."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BoTree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www.botreetechnologies.com/blog/pros-and-cons-of-python. Accessed 15 Oct. 2020.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"Cross-origin resource sharing (CORS)."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Amazon Simple Storage Service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docs.aws.amazon.com/AmazonS3/latest/dev/cors.html. Accessed 3 Feb. 2021.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D33tah. "Why is storing passwords in version control a bad idea?"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Stack Excange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16 Aug. 2018, security.stackexchange.com/a/191591. Accessed 3 Feb. 2021.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Dhaduk, Hiren. "Best Frontend Frameworks of 2020 for Web Development."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Simform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10 Feb. 2020, www.simform.com/best-frontend-frameworks/. Accessed 15 Oct. 2020.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"How NOT to Store Passwords! - Computerphile."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YouTube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uploaded by Tom Scott, 20 Nov. 2013, youtu.be/8ZtInClXe1Q. Accessed 3 Feb. 2021.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Singh, Vijay. "Flask vs Django in 2020: Which Framework to Choose?"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hackr.io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28 Apr. 2020, hackr.io/blog/flask-vs-django. Accessed 15 Oct. 2020.</w:t>
      </w:r>
    </w:p>
    <w:sectPr xmlns:w="http://schemas.openxmlformats.org/wordprocessingml/2006/main" xmlns:r="http://schemas.openxmlformats.org/officeDocument/2006/relationships">
      <w:headerReference w:type="default" r:id="rId2"/>
      <w:footerReference w:type="default" r:id="rId3"/>
      <w:type w:val="nextPage"/>
      <w:pgSz w:w="12240" w:h="15840" w:orient="portrait" w:code="9"/>
      <w:pgMar w:left="1444" w:right="1444" w:header="708" w:top="1444" w:footer="708" w:bottom="1444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  <w:p>
    <w:pPr>
      <w:pStyle w:val="Normal"/>
      <w:spacing w:before="0" w:after="200"/>
      <w:jc w:val="right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right"/>
      <w:rPr/>
    </w:pPr>
    <w:r>
      <w:rPr>
        <w:rFonts w:cs="Times New Roman" w:ascii="Times New Roman" w:hAnsi="Times New Roman"/>
        <w:sz w:val="24"/>
        <w:szCs w:val="24"/>
      </w:rPr>
      <w:t xml:space="preserve"> </w:t>
    </w:r>
    <w:r>
      <w:rPr>
        <w:rFonts w:cs="Times New Roman" w:ascii="Times New Roman" w:hAnsi="Times New Roman"/>
        <w:sz w:val="24"/>
        <w:szCs w:val="24"/>
      </w:rPr>
      <w:fldChar w:fldCharType="begin"/>
    </w:r>
    <w:r>
      <w:rPr>
        <w:sz w:val="24"/>
        <w:szCs w:val="24"/>
        <w:rFonts w:cs="Times New Roman" w:ascii="Times New Roman" w:hAnsi="Times New Roman"/>
      </w:rPr>
      <w:instrText> PAGE </w:instrText>
    </w:r>
    <w:r>
      <w:rPr>
        <w:sz w:val="24"/>
        <w:szCs w:val="24"/>
        <w:rFonts w:cs="Times New Roman" w:ascii="Times New Roman" w:hAnsi="Times New Roman"/>
      </w:rPr>
      <w:fldChar w:fldCharType="separate"/>
    </w:r>
    <w:r>
      <w:rPr>
        <w:sz w:val="24"/>
        <w:szCs w:val="24"/>
        <w:rFonts w:cs="Times New Roman" w:ascii="Times New Roman" w:hAnsi="Times New Roman"/>
      </w:rPr>
      <w:t>1</w:t>
    </w:r>
    <w:r>
      <w:rPr>
        <w:sz w:val="24"/>
        <w:szCs w:val="24"/>
        <w:rFonts w:cs="Times New Roman" w:ascii="Times New Roman" w:hAnsi="Times New Roman"/>
      </w:rPr>
      <w:fldChar w:fldCharType="end"/>
    </w:r>
    <w:r>
      <w:rPr>
        <w:rFonts w:cs="Times New Roman" w:ascii="Times New Roman" w:hAnsi="Times New Roman"/>
        <w:sz w:val="24"/>
        <w:szCs w:val="24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51155292">
    <w:multiLevelType w:val="hybridMultilevel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lowerLetter"/>
      <w:lvlText w:val="%6."/>
      <w:lvlJc w:val="left"/>
      <w:pPr>
        <w:ind w:left="4320" w:hanging="36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71712786">
    <w:multiLevelType w:val="hybridMultilevel"/>
    <w:lvl w:ilvl="0" w:tplc="88456701">
      <w:start w:val="1"/>
      <w:numFmt w:val="decimal"/>
      <w:lvlText w:val="%1."/>
      <w:lvlJc w:val="left"/>
      <w:pPr>
        <w:ind w:left="720" w:hanging="360"/>
      </w:pPr>
    </w:lvl>
    <w:lvl w:ilvl="1" w:tplc="88456701" w:tentative="1">
      <w:start w:val="1"/>
      <w:numFmt w:val="lowerLetter"/>
      <w:lvlText w:val="%2."/>
      <w:lvlJc w:val="left"/>
      <w:pPr>
        <w:ind w:left="1440" w:hanging="360"/>
      </w:pPr>
    </w:lvl>
    <w:lvl w:ilvl="2" w:tplc="88456701" w:tentative="1">
      <w:start w:val="1"/>
      <w:numFmt w:val="lowerRoman"/>
      <w:lvlText w:val="%3."/>
      <w:lvlJc w:val="right"/>
      <w:pPr>
        <w:ind w:left="2160" w:hanging="180"/>
      </w:pPr>
    </w:lvl>
    <w:lvl w:ilvl="3" w:tplc="88456701" w:tentative="1">
      <w:start w:val="1"/>
      <w:numFmt w:val="decimal"/>
      <w:lvlText w:val="%4."/>
      <w:lvlJc w:val="left"/>
      <w:pPr>
        <w:ind w:left="2880" w:hanging="360"/>
      </w:pPr>
    </w:lvl>
    <w:lvl w:ilvl="4" w:tplc="88456701" w:tentative="1">
      <w:start w:val="1"/>
      <w:numFmt w:val="lowerLetter"/>
      <w:lvlText w:val="%5."/>
      <w:lvlJc w:val="left"/>
      <w:pPr>
        <w:ind w:left="3600" w:hanging="360"/>
      </w:pPr>
    </w:lvl>
    <w:lvl w:ilvl="5" w:tplc="88456701" w:tentative="1">
      <w:start w:val="1"/>
      <w:numFmt w:val="lowerRoman"/>
      <w:lvlText w:val="%6."/>
      <w:lvlJc w:val="right"/>
      <w:pPr>
        <w:ind w:left="4320" w:hanging="180"/>
      </w:pPr>
    </w:lvl>
    <w:lvl w:ilvl="6" w:tplc="88456701" w:tentative="1">
      <w:start w:val="1"/>
      <w:numFmt w:val="decimal"/>
      <w:lvlText w:val="%7."/>
      <w:lvlJc w:val="left"/>
      <w:pPr>
        <w:ind w:left="5040" w:hanging="360"/>
      </w:pPr>
    </w:lvl>
    <w:lvl w:ilvl="7" w:tplc="88456701" w:tentative="1">
      <w:start w:val="1"/>
      <w:numFmt w:val="lowerLetter"/>
      <w:lvlText w:val="%8."/>
      <w:lvlJc w:val="left"/>
      <w:pPr>
        <w:ind w:left="5760" w:hanging="360"/>
      </w:pPr>
    </w:lvl>
    <w:lvl w:ilvl="8" w:tplc="8845670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712785">
    <w:multiLevelType w:val="hybridMultilevel"/>
    <w:lvl w:ilvl="0" w:tplc="611634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1712785">
    <w:abstractNumId w:val="71712785"/>
  </w:num>
  <w:num w:numId="71712786">
    <w:abstractNumId w:val="71712786"/>
  </w:num>
  <w:num w:numId="851155292">
    <w:abstractNumId w:val="85115529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Calibri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99"/>
    <w:qFormat/>
    <w:rPr/>
  </w:style>
  <w:style w:type="character" w:styleId="FootnotetextCarPHPDOCX" w:customStyle="1">
    <w:name w:val="footnote text Car PHPDOCX"/>
    <w:basedOn w:val="DefaultParagraphFontPHPDOCX"/>
    <w:uiPriority w:val="99"/>
    <w:qFormat/>
    <w:rPr>
      <w:rFonts w:ascii="Times New Roman" w:hAnsi="Times New Roman" w:cs="Times New Roman"/>
      <w:sz w:val="20"/>
      <w:szCs w:val="20"/>
    </w:rPr>
  </w:style>
  <w:style w:type="character" w:styleId="FootnotereferencePHPDOCX" w:customStyle="1">
    <w:name w:val="footnote reference PHPDOCX"/>
    <w:basedOn w:val="DefaultParagraphFontPHPDOCX"/>
    <w:uiPriority w:val="99"/>
    <w:qFormat/>
    <w:rPr>
      <w:rFonts w:ascii="Times New Roman" w:hAnsi="Times New Roman" w:cs="Times New Roman"/>
      <w:vertAlign w:val="superscript"/>
    </w:rPr>
  </w:style>
  <w:style w:type="character" w:styleId="EndnotetextCarPHPDOCX" w:customStyle="1">
    <w:name w:val="endnote text Car PHPDOCX"/>
    <w:basedOn w:val="DefaultParagraphFontPHPDOCX"/>
    <w:uiPriority w:val="99"/>
    <w:qFormat/>
    <w:rPr>
      <w:rFonts w:ascii="Times New Roman" w:hAnsi="Times New Roman" w:cs="Times New Roman"/>
      <w:sz w:val="20"/>
      <w:szCs w:val="20"/>
    </w:rPr>
  </w:style>
  <w:style w:type="character" w:styleId="EndnotereferencePHPDOCX" w:customStyle="1">
    <w:name w:val="endnote reference PHPDOCX"/>
    <w:basedOn w:val="DefaultParagraphFontPHPDOCX"/>
    <w:uiPriority w:val="99"/>
    <w:qFormat/>
    <w:rPr>
      <w:rFonts w:ascii="Times New Roman" w:hAnsi="Times New Roman" w:cs="Times New Roman"/>
      <w:vertAlign w:val="superscript"/>
    </w:rPr>
  </w:style>
  <w:style w:type="character" w:styleId="DefaultParagraphFontPHPDOCX" w:customStyle="1">
    <w:name w:val="Default Paragraph Font PHPDOCX"/>
    <w:uiPriority w:val="99"/>
    <w:qFormat/>
    <w:rPr/>
  </w:style>
  <w:style w:type="character" w:styleId="Heading1CarPHPDOCX" w:customStyle="1">
    <w:name w:val="Heading 1 Car PHPDOCX"/>
    <w:basedOn w:val="DefaultParagraphFontPHPDOCX"/>
    <w:uiPriority w:val="99"/>
    <w:qFormat/>
    <w:rPr>
      <w:rFonts w:ascii="Cambria" w:hAnsi="Cambria" w:cs="Cambria"/>
      <w:b/>
      <w:bCs/>
      <w:color w:val="auto"/>
      <w:sz w:val="28"/>
      <w:szCs w:val="28"/>
    </w:rPr>
  </w:style>
  <w:style w:type="character" w:styleId="Heading2CarPHPDOCX" w:customStyle="1">
    <w:name w:val="Heading 2 Car PHPDOCX"/>
    <w:basedOn w:val="DefaultParagraphFontPHPDOCX"/>
    <w:uiPriority w:val="99"/>
    <w:qFormat/>
    <w:rPr>
      <w:rFonts w:ascii="Cambria" w:hAnsi="Cambria" w:cs="Cambria"/>
      <w:b/>
      <w:bCs/>
      <w:color w:val="auto"/>
      <w:sz w:val="26"/>
      <w:szCs w:val="26"/>
    </w:rPr>
  </w:style>
  <w:style w:type="character" w:styleId="Heading3CarPHPDOCX" w:customStyle="1">
    <w:name w:val="Heading 3 Car PHPDOCX"/>
    <w:basedOn w:val="DefaultParagraphFontPHPDOCX"/>
    <w:uiPriority w:val="99"/>
    <w:qFormat/>
    <w:rPr>
      <w:rFonts w:ascii="Cambria" w:hAnsi="Cambria" w:cs="Cambria"/>
      <w:b/>
      <w:bCs/>
      <w:color w:val="auto"/>
    </w:rPr>
  </w:style>
  <w:style w:type="character" w:styleId="Heading4CarPHPDOCX" w:customStyle="1">
    <w:name w:val="Heading 4 Car PHPDOCX"/>
    <w:basedOn w:val="DefaultParagraphFontPHPDOCX"/>
    <w:uiPriority w:val="99"/>
    <w:qFormat/>
    <w:rPr>
      <w:rFonts w:ascii="Cambria" w:hAnsi="Cambria" w:cs="Cambria"/>
      <w:b/>
      <w:bCs/>
      <w:i/>
      <w:iCs/>
      <w:color w:val="auto"/>
    </w:rPr>
  </w:style>
  <w:style w:type="character" w:styleId="Heading5CarPHPDOCX" w:customStyle="1">
    <w:name w:val="Heading 5 Car PHPDOCX"/>
    <w:basedOn w:val="DefaultParagraphFontPHPDOCX"/>
    <w:uiPriority w:val="99"/>
    <w:qFormat/>
    <w:rPr>
      <w:rFonts w:ascii="Cambria" w:hAnsi="Cambria" w:cs="Cambria"/>
      <w:color w:val="auto"/>
    </w:rPr>
  </w:style>
  <w:style w:type="character" w:styleId="Heading6CarPHPDOCX" w:customStyle="1">
    <w:name w:val="Heading 6 Car PHPDOCX"/>
    <w:basedOn w:val="DefaultParagraphFontPHPDOCX"/>
    <w:uiPriority w:val="99"/>
    <w:qFormat/>
    <w:rPr>
      <w:rFonts w:ascii="Cambria" w:hAnsi="Cambria" w:cs="Cambria"/>
      <w:i/>
      <w:iCs/>
      <w:color w:val="auto"/>
    </w:rPr>
  </w:style>
  <w:style w:type="character" w:styleId="Heading7CarPHPDOCX" w:customStyle="1">
    <w:name w:val="Heading 7 Car PHPDOCX"/>
    <w:basedOn w:val="DefaultParagraphFontPHPDOCX"/>
    <w:uiPriority w:val="99"/>
    <w:qFormat/>
    <w:rPr>
      <w:rFonts w:ascii="Cambria" w:hAnsi="Cambria" w:cs="Cambria"/>
      <w:i/>
      <w:iCs/>
      <w:color w:val="auto"/>
    </w:rPr>
  </w:style>
  <w:style w:type="character" w:styleId="TitleCarPHPDOCX" w:customStyle="1">
    <w:name w:val="Title Car PHPDOCX"/>
    <w:basedOn w:val="DefaultParagraphFontPHPDOCX"/>
    <w:uiPriority w:val="99"/>
    <w:qFormat/>
    <w:rPr>
      <w:rFonts w:ascii="Cambria" w:hAnsi="Cambria" w:cs="Cambria"/>
      <w:color w:val="auto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uiPriority w:val="99"/>
    <w:qFormat/>
    <w:rPr>
      <w:rFonts w:ascii="Cambria" w:hAnsi="Cambria" w:cs="Cambria"/>
      <w:i/>
      <w:iCs/>
      <w:color w:val="auto"/>
      <w:spacing w:val="15"/>
      <w:sz w:val="24"/>
      <w:szCs w:val="24"/>
    </w:rPr>
  </w:style>
  <w:style w:type="character" w:styleId="SubtleEmphasisPHPDOCX" w:customStyle="1">
    <w:name w:val="Subtle Emphasis PHPDOCX"/>
    <w:basedOn w:val="DefaultParagraphFontPHPDOCX"/>
    <w:uiPriority w:val="99"/>
    <w:qFormat/>
    <w:rPr>
      <w:rFonts w:ascii="Times New Roman" w:hAnsi="Times New Roman" w:cs="Times New Roman"/>
      <w:i/>
      <w:iCs/>
      <w:color w:val="808080"/>
    </w:rPr>
  </w:style>
  <w:style w:type="character" w:styleId="EmphasisPHPDOCX" w:customStyle="1">
    <w:name w:val="Emphasis PHPDOCX"/>
    <w:basedOn w:val="DefaultParagraphFontPHPDOCX"/>
    <w:uiPriority w:val="99"/>
    <w:qFormat/>
    <w:rPr>
      <w:rFonts w:ascii="Times New Roman" w:hAnsi="Times New Roman" w:cs="Times New Roman"/>
      <w:i/>
      <w:iCs/>
    </w:rPr>
  </w:style>
  <w:style w:type="character" w:styleId="IntenseEmphasisPHPDOCX" w:customStyle="1">
    <w:name w:val="Intense Emphasis PHPDOCX"/>
    <w:basedOn w:val="DefaultParagraphFontPHPDOCX"/>
    <w:uiPriority w:val="99"/>
    <w:qFormat/>
    <w:rPr>
      <w:rFonts w:ascii="Times New Roman" w:hAnsi="Times New Roman" w:cs="Times New Roman"/>
      <w:b/>
      <w:bCs/>
      <w:i/>
      <w:iCs/>
      <w:color w:val="auto"/>
    </w:rPr>
  </w:style>
  <w:style w:type="character" w:styleId="StrongPHPDOCX" w:customStyle="1">
    <w:name w:val="Strong PHPDOCX"/>
    <w:basedOn w:val="DefaultParagraphFontPHPDOCX"/>
    <w:uiPriority w:val="99"/>
    <w:qFormat/>
    <w:rPr>
      <w:rFonts w:ascii="Times New Roman" w:hAnsi="Times New Roman" w:cs="Times New Roman"/>
      <w:b/>
      <w:bCs/>
    </w:rPr>
  </w:style>
  <w:style w:type="character" w:styleId="QuoteCarPHPDOCX" w:customStyle="1">
    <w:name w:val="Quote Car PHPDOCX"/>
    <w:basedOn w:val="DefaultParagraphFontPHPDOCX"/>
    <w:uiPriority w:val="99"/>
    <w:qFormat/>
    <w:rPr>
      <w:rFonts w:ascii="Times New Roman" w:hAnsi="Times New Roman" w:cs="Times New Roman"/>
      <w:i/>
      <w:iCs/>
      <w:color w:val="000000"/>
    </w:rPr>
  </w:style>
  <w:style w:type="character" w:styleId="IntenseQuoteCarPHPDOCX" w:customStyle="1">
    <w:name w:val="Intense Quote Car PHPDOCX"/>
    <w:basedOn w:val="DefaultParagraphFontPHPDOCX"/>
    <w:uiPriority w:val="99"/>
    <w:qFormat/>
    <w:rPr>
      <w:rFonts w:ascii="Times New Roman" w:hAnsi="Times New Roman" w:cs="Times New Roman"/>
      <w:b/>
      <w:bCs/>
      <w:i/>
      <w:iCs/>
      <w:color w:val="auto"/>
    </w:rPr>
  </w:style>
  <w:style w:type="character" w:styleId="SubtleReferencePHPDOCX" w:customStyle="1">
    <w:name w:val="Subtle Reference PHPDOCX"/>
    <w:basedOn w:val="DefaultParagraphFontPHPDOCX"/>
    <w:uiPriority w:val="99"/>
    <w:qFormat/>
    <w:rPr>
      <w:rFonts w:ascii="Times New Roman" w:hAnsi="Times New Roman" w:cs="Times New Roman"/>
      <w:smallCaps/>
      <w:color w:val="auto"/>
      <w:u w:val="single"/>
    </w:rPr>
  </w:style>
  <w:style w:type="character" w:styleId="IntenseReferencePHPDOCX" w:customStyle="1">
    <w:name w:val="Intense Reference PHPDOCX"/>
    <w:basedOn w:val="DefaultParagraphFontPHPDOCX"/>
    <w:uiPriority w:val="99"/>
    <w:qFormat/>
    <w:rPr>
      <w:rFonts w:ascii="Times New Roman" w:hAnsi="Times New Roman" w:cs="Times New Roman"/>
      <w:b/>
      <w:bCs/>
      <w:smallCaps/>
      <w:color w:val="auto"/>
      <w:spacing w:val="5"/>
      <w:u w:val="single"/>
    </w:rPr>
  </w:style>
  <w:style w:type="character" w:styleId="BookTitlePHPDOCX" w:customStyle="1">
    <w:name w:val="Book Title PHPDOCX"/>
    <w:basedOn w:val="DefaultParagraphFontPHPDOCX"/>
    <w:uiPriority w:val="99"/>
    <w:qFormat/>
    <w:rPr>
      <w:rFonts w:ascii="Times New Roman" w:hAnsi="Times New Roman" w:cs="Times New Roman"/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uiPriority w:val="99"/>
    <w:qFormat/>
    <w:rPr>
      <w:rFonts w:ascii="Cambria" w:hAnsi="Cambria" w:cs="Cambria"/>
      <w:color w:val="auto"/>
      <w:sz w:val="20"/>
      <w:szCs w:val="20"/>
    </w:rPr>
  </w:style>
  <w:style w:type="character" w:styleId="Heading9CarPHPDOCX" w:customStyle="1">
    <w:name w:val="Heading 9 Car PHPDOCX"/>
    <w:basedOn w:val="DefaultParagraphFontPHPDOCX"/>
    <w:uiPriority w:val="99"/>
    <w:qFormat/>
    <w:rPr>
      <w:rFonts w:ascii="Cambria" w:hAnsi="Cambria" w:cs="Cambria"/>
      <w:i/>
      <w:iCs/>
      <w:color w:val="auto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1PHPDOCX" w:customStyle="1">
    <w:name w:val="Heading 1 PHPDOCX"/>
    <w:basedOn w:val="Normal"/>
    <w:next w:val="Normal"/>
    <w:uiPriority w:val="99"/>
    <w:qFormat/>
    <w:pPr>
      <w:keepNext w:val="true"/>
      <w:keepLines/>
      <w:spacing w:before="480" w:after="0"/>
      <w:outlineLvl w:val="0"/>
    </w:pPr>
    <w:rPr>
      <w:rFonts w:ascii="Cambria" w:hAnsi="Cambria" w:cs="Cambria"/>
      <w:b/>
      <w:bCs/>
      <w:sz w:val="28"/>
      <w:szCs w:val="28"/>
    </w:rPr>
  </w:style>
  <w:style w:type="paragraph" w:styleId="Heading2PHPDOCX" w:customStyle="1">
    <w:name w:val="Heading 2 PHPDOCX"/>
    <w:basedOn w:val="Normal"/>
    <w:next w:val="Normal"/>
    <w:uiPriority w:val="99"/>
    <w:qFormat/>
    <w:pPr>
      <w:keepNext w:val="true"/>
      <w:keepLines/>
      <w:spacing w:before="200" w:after="0"/>
      <w:outlineLvl w:val="1"/>
    </w:pPr>
    <w:rPr>
      <w:rFonts w:ascii="Cambria" w:hAnsi="Cambria" w:cs="Cambria"/>
      <w:b/>
      <w:bCs/>
      <w:sz w:val="26"/>
      <w:szCs w:val="26"/>
    </w:rPr>
  </w:style>
  <w:style w:type="paragraph" w:styleId="Heading3PHPDOCX" w:customStyle="1">
    <w:name w:val="Heading 3 PHPDOCX"/>
    <w:basedOn w:val="Normal"/>
    <w:next w:val="Normal"/>
    <w:uiPriority w:val="99"/>
    <w:qFormat/>
    <w:pPr>
      <w:keepNext w:val="true"/>
      <w:keepLines/>
      <w:spacing w:before="200" w:after="0"/>
      <w:outlineLvl w:val="2"/>
    </w:pPr>
    <w:rPr>
      <w:rFonts w:ascii="Cambria" w:hAnsi="Cambria" w:cs="Cambria"/>
      <w:b/>
      <w:bCs/>
    </w:rPr>
  </w:style>
  <w:style w:type="paragraph" w:styleId="Heading4PHPDOCX" w:customStyle="1">
    <w:name w:val="Heading 4 PHPDOCX"/>
    <w:basedOn w:val="Normal"/>
    <w:next w:val="Normal"/>
    <w:uiPriority w:val="99"/>
    <w:qFormat/>
    <w:pPr>
      <w:keepNext w:val="true"/>
      <w:keepLines/>
      <w:spacing w:before="200" w:after="0"/>
      <w:outlineLvl w:val="3"/>
    </w:pPr>
    <w:rPr>
      <w:rFonts w:ascii="Cambria" w:hAnsi="Cambria" w:cs="Cambria"/>
      <w:b/>
      <w:bCs/>
      <w:i/>
      <w:iCs/>
    </w:rPr>
  </w:style>
  <w:style w:type="paragraph" w:styleId="Heading5PHPDOCX" w:customStyle="1">
    <w:name w:val="Heading 5 PHPDOCX"/>
    <w:basedOn w:val="Normal"/>
    <w:next w:val="Normal"/>
    <w:uiPriority w:val="99"/>
    <w:qFormat/>
    <w:pPr>
      <w:keepNext w:val="true"/>
      <w:keepLines/>
      <w:spacing w:before="200" w:after="0"/>
      <w:outlineLvl w:val="4"/>
    </w:pPr>
    <w:rPr>
      <w:rFonts w:ascii="Cambria" w:hAnsi="Cambria" w:cs="Cambria"/>
    </w:rPr>
  </w:style>
  <w:style w:type="paragraph" w:styleId="Heading6PHPDOCX" w:customStyle="1">
    <w:name w:val="Heading 6 PHPDOCX"/>
    <w:basedOn w:val="Normal"/>
    <w:next w:val="Normal"/>
    <w:uiPriority w:val="99"/>
    <w:qFormat/>
    <w:pPr>
      <w:keepNext w:val="true"/>
      <w:keepLines/>
      <w:spacing w:before="200" w:after="0"/>
      <w:outlineLvl w:val="5"/>
    </w:pPr>
    <w:rPr>
      <w:rFonts w:ascii="Cambria" w:hAnsi="Cambria" w:cs="Cambria"/>
      <w:i/>
      <w:iCs/>
    </w:rPr>
  </w:style>
  <w:style w:type="paragraph" w:styleId="Heading7PHPDOCX" w:customStyle="1">
    <w:name w:val="Heading 7 PHPDOCX"/>
    <w:basedOn w:val="Normal"/>
    <w:next w:val="Normal"/>
    <w:uiPriority w:val="99"/>
    <w:qFormat/>
    <w:pPr>
      <w:keepNext w:val="true"/>
      <w:keepLines/>
      <w:spacing w:before="200" w:after="0"/>
      <w:outlineLvl w:val="6"/>
    </w:pPr>
    <w:rPr>
      <w:rFonts w:ascii="Cambria" w:hAnsi="Cambria" w:cs="Cambria"/>
      <w:i/>
      <w:iCs/>
    </w:rPr>
  </w:style>
  <w:style w:type="paragraph" w:styleId="Heading8PHPDOCX" w:customStyle="1">
    <w:name w:val="Heading 8 PHPDOCX"/>
    <w:basedOn w:val="Normal"/>
    <w:next w:val="Normal"/>
    <w:uiPriority w:val="99"/>
    <w:qFormat/>
    <w:pPr>
      <w:keepNext w:val="true"/>
      <w:keepLines/>
      <w:spacing w:before="200" w:after="0"/>
      <w:outlineLvl w:val="7"/>
    </w:pPr>
    <w:rPr>
      <w:rFonts w:ascii="Cambria" w:hAnsi="Cambria" w:cs="Cambria"/>
      <w:sz w:val="20"/>
      <w:szCs w:val="20"/>
    </w:rPr>
  </w:style>
  <w:style w:type="paragraph" w:styleId="Heading9PHPDOCX" w:customStyle="1">
    <w:name w:val="Heading 9 PHPDOCX"/>
    <w:basedOn w:val="Normal"/>
    <w:next w:val="Normal"/>
    <w:uiPriority w:val="99"/>
    <w:qFormat/>
    <w:pPr>
      <w:keepNext w:val="true"/>
      <w:keepLines/>
      <w:spacing w:before="200" w:after="0"/>
      <w:outlineLvl w:val="8"/>
    </w:pPr>
    <w:rPr>
      <w:rFonts w:ascii="Cambria" w:hAnsi="Cambria" w:cs="Cambria"/>
      <w:i/>
      <w:iCs/>
      <w:sz w:val="20"/>
      <w:szCs w:val="20"/>
    </w:rPr>
  </w:style>
  <w:style w:type="paragraph" w:styleId="FootnotetextPHPDOCX" w:customStyle="1">
    <w:name w:val="footnote text PHPDOCX"/>
    <w:basedOn w:val="Normal"/>
    <w:uiPriority w:val="99"/>
    <w:qFormat/>
    <w:pPr>
      <w:spacing w:lineRule="auto" w:line="240" w:before="0" w:after="0"/>
    </w:pPr>
    <w:rPr>
      <w:sz w:val="20"/>
      <w:szCs w:val="20"/>
    </w:rPr>
  </w:style>
  <w:style w:type="paragraph" w:styleId="EndnotetextPHPDOCX" w:customStyle="1">
    <w:name w:val="endnote text PHPDOCX"/>
    <w:basedOn w:val="Normal"/>
    <w:uiPriority w:val="99"/>
    <w:qFormat/>
    <w:pPr>
      <w:spacing w:lineRule="auto" w:line="240" w:before="0" w:after="0"/>
    </w:pPr>
    <w:rPr>
      <w:sz w:val="20"/>
      <w:szCs w:val="20"/>
    </w:rPr>
  </w:style>
  <w:style w:type="paragraph" w:styleId="TitlePHPDOCX" w:customStyle="1">
    <w:name w:val="Title PHPDOCX"/>
    <w:basedOn w:val="Normal"/>
    <w:next w:val="Normal"/>
    <w:uiPriority w:val="99"/>
    <w:qFormat/>
    <w:pPr>
      <w:pBdr>
        <w:bottom w:val="single" w:sz="8" w:space="4" w:color="000000"/>
      </w:pBdr>
      <w:spacing w:lineRule="auto" w:line="240" w:before="0" w:after="300"/>
    </w:pPr>
    <w:rPr>
      <w:rFonts w:ascii="Cambria" w:hAnsi="Cambria" w:cs="Cambria"/>
      <w:spacing w:val="5"/>
      <w:kern w:val="2"/>
      <w:sz w:val="52"/>
      <w:szCs w:val="52"/>
    </w:rPr>
  </w:style>
  <w:style w:type="paragraph" w:styleId="SubtitlePHPDOCX" w:customStyle="1">
    <w:name w:val="Subtitle PHPDOCX"/>
    <w:basedOn w:val="Normal"/>
    <w:next w:val="Normal"/>
    <w:uiPriority w:val="99"/>
    <w:qFormat/>
    <w:pPr/>
    <w:rPr>
      <w:rFonts w:ascii="Cambria" w:hAnsi="Cambria" w:cs="Cambria"/>
      <w:i/>
      <w:iCs/>
      <w:spacing w:val="15"/>
      <w:sz w:val="24"/>
      <w:szCs w:val="24"/>
    </w:rPr>
  </w:style>
  <w:style w:type="paragraph" w:styleId="QuotePHPDOCX" w:customStyle="1">
    <w:name w:val="Quote PHPDOCX"/>
    <w:basedOn w:val="Normal"/>
    <w:next w:val="Normal"/>
    <w:uiPriority w:val="99"/>
    <w:qFormat/>
    <w:pPr/>
    <w:rPr>
      <w:i/>
      <w:iCs/>
      <w:color w:val="000000"/>
    </w:rPr>
  </w:style>
  <w:style w:type="paragraph" w:styleId="IntenseQuotePHPDOCX" w:customStyle="1">
    <w:name w:val="Intense Quote PHPDOCX"/>
    <w:basedOn w:val="Normal"/>
    <w:next w:val="Normal"/>
    <w:uiPriority w:val="99"/>
    <w:qFormat/>
    <w:pPr>
      <w:pBdr>
        <w:bottom w:val="single" w:sz="4" w:space="4" w:color="000000"/>
      </w:pBdr>
      <w:spacing w:before="200" w:after="280"/>
      <w:ind w:left="936" w:right="936" w:hanging="0"/>
    </w:pPr>
    <w:rPr>
      <w:b/>
      <w:bCs/>
      <w:i/>
      <w:iCs/>
    </w:rPr>
  </w:style>
  <w:style w:type="paragraph" w:styleId="ListParagraphPHPDOCX" w:customStyle="1">
    <w:name w:val="List Paragraph PHPDOCX"/>
    <w:basedOn w:val="Normal"/>
    <w:uiPriority w:val="99"/>
    <w:qFormat/>
    <w:pPr>
      <w:ind w:left="720" w:hanging="0"/>
    </w:pPr>
    <w:rPr/>
  </w:style>
  <w:style w:type="paragraph" w:styleId="NoSpacingPHPDOCX" w:customStyle="1">
    <w:name w:val="No Spacing PHPDOCX"/>
    <w:uiPriority w:val="99"/>
    <w:qFormat/>
    <w:pPr>
      <w:widowControl/>
      <w:bidi w:val="0"/>
      <w:jc w:val="left"/>
    </w:pPr>
    <w:rPr>
      <w:rFonts w:ascii="Calibri" w:hAnsi="Calibri" w:eastAsia="" w:cs="Calibri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xmlns:w="http://schemas.openxmlformats.org/wordprocessingml/2006/main" w:type="paragraph" w:styleId="custom-paragraph">
    <w:name w:val="custom-paragraph"/>
    <w:link w:val="custom-paragraphCar"/>
    <w:uiPriority w:val="99"/>
    <w:semiHidden/>
    <w:unhideWhenUsed/>
    <w:rsid w:val="006E0FDA"/>
    <w:pPr>
      <w:ind w:left="1000" w:hanging="750"/>
    </w:pPr>
    <w:rPr/>
  </w:style>
  <w:style xmlns:w="http://schemas.openxmlformats.org/wordprocessingml/2006/main" w:type="character" w:customStyle="1" w:styleId="custom-paragraphCar">
    <w:name w:val="custom-paragraphCar"/>
    <w:link w:val="custom-paragraph"/>
    <w:uiPriority w:val="99"/>
    <w:semiHidden/>
    <w:unhideWhenUsed/>
    <w:rsid w:val="006E0FDA"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Relationship Id="rId126231309" Type="http://schemas.openxmlformats.org/officeDocument/2006/relationships/numbering" Target="numbering.xml"/><Relationship Id="rId707560674" Type="http://schemas.openxmlformats.org/officeDocument/2006/relationships/footnotes" Target="footnotes.xml"/><Relationship Id="rId800592384" Type="http://schemas.openxmlformats.org/officeDocument/2006/relationships/endnotes" Target="endnotes.xml"/><Relationship Id="rId573087000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65</TotalTime>
  <Application>LibreOffice/6.0.7.3$Linux_X86_64 LibreOffice_project/00m0$Build-3</Application>
  <Pages>1</Pages>
  <Words>3</Words>
  <Characters>22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2012-01-10T09:29:00Z</dcterms:created>
  <dc:creator>Eduardo Ramos</dc:creator>
  <dc:description/>
  <dc:language>en-US</dc:language>
  <cp:lastModifiedBy/>
  <dcterms:modified xsi:type="dcterms:W3CDTF">2020-01-24T14:26:38Z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